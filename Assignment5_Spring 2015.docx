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1C" w:rsidRDefault="000949B0">
      <w:pPr>
        <w:pStyle w:val="Heading1"/>
        <w:jc w:val="center"/>
        <w:rPr>
          <w:sz w:val="36"/>
        </w:rPr>
      </w:pPr>
      <w:r>
        <w:rPr>
          <w:sz w:val="36"/>
        </w:rPr>
        <w:t>CSE</w:t>
      </w:r>
      <w:r w:rsidR="00F916C3">
        <w:rPr>
          <w:sz w:val="36"/>
        </w:rPr>
        <w:t xml:space="preserve"> </w:t>
      </w:r>
      <w:r w:rsidR="00F916C3" w:rsidRPr="0098247B">
        <w:rPr>
          <w:sz w:val="36"/>
        </w:rPr>
        <w:t>445</w:t>
      </w:r>
      <w:r w:rsidR="0098247B" w:rsidRPr="0098247B">
        <w:rPr>
          <w:sz w:val="36"/>
        </w:rPr>
        <w:t>/598</w:t>
      </w:r>
      <w:r w:rsidR="00B871F1">
        <w:rPr>
          <w:sz w:val="36"/>
        </w:rPr>
        <w:t xml:space="preserve"> </w:t>
      </w:r>
      <w:r>
        <w:rPr>
          <w:sz w:val="36"/>
        </w:rPr>
        <w:t xml:space="preserve">Assignment </w:t>
      </w:r>
      <w:r w:rsidR="00001254">
        <w:rPr>
          <w:sz w:val="36"/>
        </w:rPr>
        <w:t>5</w:t>
      </w:r>
      <w:r w:rsidR="00122D66">
        <w:rPr>
          <w:sz w:val="36"/>
        </w:rPr>
        <w:t xml:space="preserve"> (</w:t>
      </w:r>
      <w:r w:rsidR="00001254">
        <w:rPr>
          <w:sz w:val="36"/>
        </w:rPr>
        <w:t>4</w:t>
      </w:r>
      <w:r w:rsidR="005E4CC9">
        <w:rPr>
          <w:sz w:val="36"/>
        </w:rPr>
        <w:t>0</w:t>
      </w:r>
      <w:r w:rsidR="00122D66">
        <w:rPr>
          <w:sz w:val="36"/>
        </w:rPr>
        <w:t xml:space="preserve"> </w:t>
      </w:r>
      <w:r w:rsidR="00DD3A74">
        <w:rPr>
          <w:sz w:val="36"/>
        </w:rPr>
        <w:t>Points)</w:t>
      </w:r>
    </w:p>
    <w:p w:rsidR="000949B0" w:rsidRDefault="00CB38CE" w:rsidP="00550A1C">
      <w:pPr>
        <w:pStyle w:val="Heading1"/>
        <w:spacing w:before="120"/>
        <w:jc w:val="center"/>
        <w:rPr>
          <w:sz w:val="36"/>
        </w:rPr>
      </w:pPr>
      <w:r>
        <w:rPr>
          <w:sz w:val="36"/>
        </w:rPr>
        <w:t>Spring 2015</w:t>
      </w:r>
      <w:bookmarkStart w:id="0" w:name="_GoBack"/>
      <w:bookmarkEnd w:id="0"/>
    </w:p>
    <w:p w:rsidR="000949B0" w:rsidRPr="00794E16" w:rsidRDefault="00EB2122" w:rsidP="005B4A27">
      <w:pPr>
        <w:ind w:left="810"/>
        <w:jc w:val="center"/>
        <w:rPr>
          <w:color w:val="000080"/>
        </w:rPr>
      </w:pPr>
      <w:bookmarkStart w:id="1" w:name="OLE_LINK1"/>
      <w:bookmarkStart w:id="2" w:name="OLE_LINK2"/>
      <w:r>
        <w:rPr>
          <w:color w:val="000080"/>
        </w:rPr>
        <w:t>D</w:t>
      </w:r>
      <w:r w:rsidR="00333E30">
        <w:rPr>
          <w:color w:val="000080"/>
        </w:rPr>
        <w:t>ue</w:t>
      </w:r>
      <w:r w:rsidR="000E7C31">
        <w:rPr>
          <w:color w:val="000080"/>
        </w:rPr>
        <w:t xml:space="preserve">: </w:t>
      </w:r>
      <w:r w:rsidR="00CB38CE">
        <w:rPr>
          <w:color w:val="000080"/>
        </w:rPr>
        <w:t>Friday</w:t>
      </w:r>
      <w:r w:rsidR="00001254">
        <w:rPr>
          <w:color w:val="000080"/>
        </w:rPr>
        <w:t>,</w:t>
      </w:r>
      <w:r w:rsidR="00DF17F2">
        <w:rPr>
          <w:color w:val="000080"/>
        </w:rPr>
        <w:t xml:space="preserve"> </w:t>
      </w:r>
      <w:r w:rsidR="00CB38CE">
        <w:rPr>
          <w:color w:val="000080"/>
        </w:rPr>
        <w:t xml:space="preserve">May </w:t>
      </w:r>
      <w:proofErr w:type="gramStart"/>
      <w:r w:rsidR="00CB38CE">
        <w:rPr>
          <w:color w:val="000080"/>
        </w:rPr>
        <w:t>1</w:t>
      </w:r>
      <w:r w:rsidR="00CB38CE" w:rsidRPr="00CB38CE">
        <w:rPr>
          <w:color w:val="000080"/>
          <w:vertAlign w:val="superscript"/>
        </w:rPr>
        <w:t>st</w:t>
      </w:r>
      <w:r w:rsidR="00CB38CE">
        <w:rPr>
          <w:color w:val="000080"/>
        </w:rPr>
        <w:t xml:space="preserve"> </w:t>
      </w:r>
      <w:r w:rsidR="00E27A72">
        <w:rPr>
          <w:color w:val="000080"/>
        </w:rPr>
        <w:t>,</w:t>
      </w:r>
      <w:proofErr w:type="gramEnd"/>
      <w:r w:rsidR="007F6545">
        <w:rPr>
          <w:color w:val="000080"/>
        </w:rPr>
        <w:t xml:space="preserve"> 201</w:t>
      </w:r>
      <w:r w:rsidR="00CB38CE">
        <w:rPr>
          <w:color w:val="000080"/>
        </w:rPr>
        <w:t>5</w:t>
      </w:r>
      <w:r w:rsidR="002D4591">
        <w:rPr>
          <w:color w:val="000080"/>
        </w:rPr>
        <w:t xml:space="preserve">, </w:t>
      </w:r>
      <w:r w:rsidR="00273686">
        <w:rPr>
          <w:color w:val="000080"/>
        </w:rPr>
        <w:t>by 11:59pm</w:t>
      </w:r>
      <w:r w:rsidR="0089764A">
        <w:rPr>
          <w:color w:val="000080"/>
        </w:rPr>
        <w:t xml:space="preserve"> (Arizona Time)</w:t>
      </w:r>
      <w:r>
        <w:rPr>
          <w:color w:val="000080"/>
        </w:rPr>
        <w:br/>
      </w:r>
      <w:bookmarkEnd w:id="1"/>
      <w:bookmarkEnd w:id="2"/>
      <w:r w:rsidR="00C42FDA">
        <w:rPr>
          <w:color w:val="000080"/>
        </w:rPr>
        <w:pict>
          <v:rect id="_x0000_i1025" style="width:6in;height:1.5pt" o:hralign="center" o:hrstd="t" o:hr="t" fillcolor="gray" stroked="f"/>
        </w:pict>
      </w:r>
    </w:p>
    <w:p w:rsidR="000949B0" w:rsidRDefault="000949B0">
      <w:pPr>
        <w:pStyle w:val="Heading1"/>
      </w:pPr>
      <w:r>
        <w:t>Introduction</w:t>
      </w:r>
    </w:p>
    <w:p w:rsidR="002B58CE" w:rsidRDefault="00010189" w:rsidP="00010189">
      <w:pPr>
        <w:pStyle w:val="exercises"/>
        <w:ind w:left="0" w:firstLine="0"/>
      </w:pPr>
      <w:r>
        <w:t>The aim of this assignment is to make sure that you understand and are familiar with the concepts covered in the lectures,</w:t>
      </w:r>
      <w:r w:rsidR="00001254">
        <w:t xml:space="preserve"> including web application architectures, state management using session, cookies, and cache</w:t>
      </w:r>
      <w:r w:rsidR="002B58CE">
        <w:t>.</w:t>
      </w:r>
      <w:r w:rsidR="00410882">
        <w:t xml:space="preserve"> </w:t>
      </w:r>
    </w:p>
    <w:p w:rsidR="004347F2" w:rsidRDefault="004347F2" w:rsidP="00010189">
      <w:pPr>
        <w:pStyle w:val="exercises"/>
        <w:ind w:left="0" w:firstLine="0"/>
      </w:pPr>
      <w:r>
        <w:t xml:space="preserve">This is an </w:t>
      </w:r>
      <w:r w:rsidRPr="00234EB7">
        <w:rPr>
          <w:b/>
          <w:color w:val="FF0000"/>
        </w:rPr>
        <w:t>individual assignment</w:t>
      </w:r>
      <w:r>
        <w:t xml:space="preserve">. Each student must </w:t>
      </w:r>
      <w:r w:rsidR="001C1FCB">
        <w:t xml:space="preserve">complete and </w:t>
      </w:r>
      <w:r>
        <w:t>submit independent work.</w:t>
      </w:r>
      <w:r w:rsidR="001E278E">
        <w:t xml:space="preserve"> No cooperation is allowed</w:t>
      </w:r>
      <w:r w:rsidR="0026561A">
        <w:t>, even among the team members for assignment 3</w:t>
      </w:r>
      <w:r w:rsidR="001E278E">
        <w:t>.</w:t>
      </w:r>
    </w:p>
    <w:p w:rsidR="007867D1" w:rsidRDefault="00E27A72" w:rsidP="00E27A72">
      <w:pPr>
        <w:pStyle w:val="exercises"/>
        <w:ind w:left="0" w:firstLine="0"/>
      </w:pPr>
      <w:r>
        <w:t xml:space="preserve">I hope this will be an opportunity to reflect on some key concepts discussed in the class and demonstrate the application of them using a simple web application. </w:t>
      </w:r>
    </w:p>
    <w:p w:rsidR="00A506C0" w:rsidRDefault="00001254" w:rsidP="00001254">
      <w:pPr>
        <w:pStyle w:val="Heading1"/>
        <w:keepLines/>
      </w:pPr>
      <w:r>
        <w:t>Requirements:</w:t>
      </w:r>
    </w:p>
    <w:p w:rsidR="00001254" w:rsidRDefault="00001254" w:rsidP="00001254">
      <w:r>
        <w:t xml:space="preserve">In homework #3 part I, you have proposed an application that uses web services. In this homework you will be developing a </w:t>
      </w:r>
      <w:r w:rsidRPr="00001254">
        <w:rPr>
          <w:b/>
          <w:u w:val="single"/>
        </w:rPr>
        <w:t>prototype</w:t>
      </w:r>
      <w:r>
        <w:t xml:space="preserve"> of it. That means, you are not required to implement all the functionality proposed in homework #3 part I. Following are the minimum requirements you need to meet</w:t>
      </w:r>
    </w:p>
    <w:p w:rsidR="00001254" w:rsidRDefault="00001254" w:rsidP="00001254">
      <w:pPr>
        <w:pStyle w:val="ListParagraph"/>
        <w:numPr>
          <w:ilvl w:val="0"/>
          <w:numId w:val="44"/>
        </w:numPr>
      </w:pPr>
      <w:r>
        <w:t xml:space="preserve">Your ASP .NET application should use HTML + Script run at server architecture (please see one example posted). </w:t>
      </w:r>
    </w:p>
    <w:p w:rsidR="00001254" w:rsidRDefault="00001254" w:rsidP="00001254">
      <w:pPr>
        <w:pStyle w:val="ListParagraph"/>
        <w:numPr>
          <w:ilvl w:val="0"/>
          <w:numId w:val="44"/>
        </w:numPr>
      </w:pPr>
      <w:r>
        <w:t xml:space="preserve">Minimum five (5) web services developed in homework #3 need to be used in your application.  </w:t>
      </w:r>
      <w:r w:rsidR="006831B5">
        <w:t xml:space="preserve">Of which, </w:t>
      </w:r>
      <w:r>
        <w:t xml:space="preserve">at least 2 </w:t>
      </w:r>
      <w:r w:rsidR="006831B5">
        <w:t xml:space="preserve"> </w:t>
      </w:r>
      <w:r>
        <w:t xml:space="preserve"> web services</w:t>
      </w:r>
      <w:r w:rsidR="006831B5">
        <w:t xml:space="preserve"> need to be restful web services</w:t>
      </w:r>
    </w:p>
    <w:p w:rsidR="00001254" w:rsidRDefault="00001254" w:rsidP="00001254">
      <w:pPr>
        <w:pStyle w:val="ListParagraph"/>
        <w:numPr>
          <w:ilvl w:val="0"/>
          <w:numId w:val="44"/>
        </w:numPr>
      </w:pPr>
      <w:r>
        <w:t xml:space="preserve">Use </w:t>
      </w:r>
      <w:r w:rsidR="006831B5">
        <w:t xml:space="preserve">date caching </w:t>
      </w:r>
      <w:r>
        <w:t>to store at least one data item in the cache.  You can use a suitable data object based on your application.</w:t>
      </w:r>
    </w:p>
    <w:p w:rsidR="00001254" w:rsidRDefault="006831B5" w:rsidP="00001254">
      <w:pPr>
        <w:pStyle w:val="ListParagraph"/>
        <w:numPr>
          <w:ilvl w:val="0"/>
          <w:numId w:val="44"/>
        </w:numPr>
      </w:pPr>
      <w:r>
        <w:t>Use session or cookie in keeping state information of at least one data item.</w:t>
      </w:r>
    </w:p>
    <w:p w:rsidR="002D6E08" w:rsidRDefault="002D6E08" w:rsidP="002D6E08">
      <w:pPr>
        <w:pStyle w:val="Heading1"/>
      </w:pPr>
      <w:r>
        <w:t>Submission Requirement</w:t>
      </w:r>
    </w:p>
    <w:p w:rsidR="002D6E08" w:rsidRDefault="002D6E08" w:rsidP="002D6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All submissions must be electronically submitted to the assignment folder where you downloaded the assignment paper. All files must be zipped into a single</w:t>
      </w:r>
      <w:r w:rsidR="00A506C0">
        <w:t xml:space="preserve"> zip</w:t>
      </w:r>
      <w:r>
        <w:t xml:space="preserve"> file.</w:t>
      </w:r>
    </w:p>
    <w:p w:rsidR="006831B5" w:rsidRDefault="00C0169C" w:rsidP="006831B5">
      <w:pPr>
        <w:pStyle w:val="Heading1"/>
      </w:pPr>
      <w:r w:rsidRPr="00BF39A3">
        <w:t>Late submission</w:t>
      </w:r>
      <w:r w:rsidR="006831B5">
        <w:t>:</w:t>
      </w:r>
    </w:p>
    <w:p w:rsidR="00C0169C" w:rsidRPr="006831B5" w:rsidRDefault="006831B5" w:rsidP="006831B5">
      <w:pPr>
        <w:pStyle w:val="Heading1"/>
        <w:rPr>
          <w:b w:val="0"/>
          <w:color w:val="auto"/>
        </w:rPr>
      </w:pPr>
      <w:r w:rsidRPr="006831B5">
        <w:rPr>
          <w:b w:val="0"/>
          <w:color w:val="auto"/>
        </w:rPr>
        <w:t>No late submissions will be accepted for this homework</w:t>
      </w:r>
      <w:r w:rsidR="00C0169C" w:rsidRPr="006831B5">
        <w:rPr>
          <w:b w:val="0"/>
          <w:color w:val="auto"/>
        </w:rPr>
        <w:t xml:space="preserve"> </w:t>
      </w:r>
    </w:p>
    <w:p w:rsidR="008310AC" w:rsidRPr="00D2654D" w:rsidRDefault="008310AC" w:rsidP="00C0169C">
      <w:pPr>
        <w:tabs>
          <w:tab w:val="left" w:pos="6680"/>
        </w:tabs>
        <w:spacing w:before="0" w:line="240" w:lineRule="auto"/>
        <w:rPr>
          <w:color w:val="000000"/>
        </w:rPr>
      </w:pPr>
    </w:p>
    <w:sectPr w:rsidR="008310AC" w:rsidRPr="00D2654D" w:rsidSect="006B708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08" w:bottom="288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FDA" w:rsidRDefault="00C42FDA">
      <w:r>
        <w:separator/>
      </w:r>
    </w:p>
  </w:endnote>
  <w:endnote w:type="continuationSeparator" w:id="0">
    <w:p w:rsidR="00C42FDA" w:rsidRDefault="00C42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9B0" w:rsidRDefault="000949B0" w:rsidP="00306F74">
    <w:pPr>
      <w:pStyle w:val="Footer"/>
      <w:tabs>
        <w:tab w:val="clear" w:pos="4320"/>
        <w:tab w:val="clear" w:pos="8640"/>
        <w:tab w:val="right" w:pos="10170"/>
      </w:tabs>
      <w:jc w:val="center"/>
    </w:pPr>
    <w:r>
      <w:rPr>
        <w:rStyle w:val="PageNumber"/>
      </w:rPr>
      <w:t xml:space="preserve">Page </w:t>
    </w:r>
    <w:r w:rsidR="00E6127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61277">
      <w:rPr>
        <w:rStyle w:val="PageNumber"/>
      </w:rPr>
      <w:fldChar w:fldCharType="separate"/>
    </w:r>
    <w:r w:rsidR="006831B5">
      <w:rPr>
        <w:rStyle w:val="PageNumber"/>
        <w:noProof/>
      </w:rPr>
      <w:t>2</w:t>
    </w:r>
    <w:r w:rsidR="00E61277">
      <w:rPr>
        <w:rStyle w:val="PageNumber"/>
      </w:rPr>
      <w:fldChar w:fldCharType="end"/>
    </w:r>
    <w:r>
      <w:rPr>
        <w:rStyle w:val="PageNumber"/>
      </w:rPr>
      <w:t xml:space="preserve"> of </w:t>
    </w:r>
    <w:r w:rsidR="00E6127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61277">
      <w:rPr>
        <w:rStyle w:val="PageNumber"/>
      </w:rPr>
      <w:fldChar w:fldCharType="separate"/>
    </w:r>
    <w:r w:rsidR="006831B5">
      <w:rPr>
        <w:rStyle w:val="PageNumber"/>
        <w:noProof/>
      </w:rPr>
      <w:t>2</w:t>
    </w:r>
    <w:r w:rsidR="00E6127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9B0" w:rsidRDefault="000949B0" w:rsidP="00306F74">
    <w:pPr>
      <w:pStyle w:val="Footer"/>
      <w:jc w:val="center"/>
      <w:rPr>
        <w:sz w:val="20"/>
      </w:rPr>
    </w:pPr>
    <w:r>
      <w:rPr>
        <w:rStyle w:val="PageNumber"/>
      </w:rPr>
      <w:t xml:space="preserve">Page </w:t>
    </w:r>
    <w:r w:rsidR="00E6127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61277">
      <w:rPr>
        <w:rStyle w:val="PageNumber"/>
      </w:rPr>
      <w:fldChar w:fldCharType="separate"/>
    </w:r>
    <w:r w:rsidR="006831B5">
      <w:rPr>
        <w:rStyle w:val="PageNumber"/>
        <w:noProof/>
      </w:rPr>
      <w:t>3</w:t>
    </w:r>
    <w:r w:rsidR="00E61277">
      <w:rPr>
        <w:rStyle w:val="PageNumber"/>
      </w:rPr>
      <w:fldChar w:fldCharType="end"/>
    </w:r>
    <w:r>
      <w:rPr>
        <w:rStyle w:val="PageNumber"/>
      </w:rPr>
      <w:t xml:space="preserve"> of </w:t>
    </w:r>
    <w:r w:rsidR="00E6127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61277">
      <w:rPr>
        <w:rStyle w:val="PageNumber"/>
      </w:rPr>
      <w:fldChar w:fldCharType="separate"/>
    </w:r>
    <w:r w:rsidR="006831B5">
      <w:rPr>
        <w:rStyle w:val="PageNumber"/>
        <w:noProof/>
      </w:rPr>
      <w:t>3</w:t>
    </w:r>
    <w:r w:rsidR="00E61277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9B0" w:rsidRDefault="000949B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FDA" w:rsidRDefault="00C42FDA">
      <w:r>
        <w:separator/>
      </w:r>
    </w:p>
  </w:footnote>
  <w:footnote w:type="continuationSeparator" w:id="0">
    <w:p w:rsidR="00C42FDA" w:rsidRDefault="00C42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9B0" w:rsidRDefault="000949B0">
    <w:pPr>
      <w:tabs>
        <w:tab w:val="left" w:pos="3420"/>
        <w:tab w:val="left" w:pos="3600"/>
        <w:tab w:val="left" w:pos="5220"/>
        <w:tab w:val="left" w:pos="9990"/>
      </w:tabs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9B0" w:rsidRDefault="000949B0">
    <w:pPr>
      <w:tabs>
        <w:tab w:val="left" w:pos="3060"/>
        <w:tab w:val="left" w:pos="6570"/>
        <w:tab w:val="left" w:pos="6930"/>
        <w:tab w:val="left" w:pos="10080"/>
      </w:tabs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2AE8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580"/>
        </w:tabs>
        <w:ind w:left="580" w:hanging="5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0"/>
        </w:tabs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580"/>
        </w:tabs>
        <w:ind w:left="580" w:hanging="5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0"/>
        </w:tabs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0000003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560"/>
        </w:tabs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0"/>
        </w:tabs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05036FC"/>
    <w:multiLevelType w:val="multilevel"/>
    <w:tmpl w:val="002E4528"/>
    <w:lvl w:ilvl="0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5">
    <w:nsid w:val="008D4525"/>
    <w:multiLevelType w:val="hybridMultilevel"/>
    <w:tmpl w:val="AC78ED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07A74EDB"/>
    <w:multiLevelType w:val="hybridMultilevel"/>
    <w:tmpl w:val="BFFCB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C614DD"/>
    <w:multiLevelType w:val="hybridMultilevel"/>
    <w:tmpl w:val="36522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1149D8"/>
    <w:multiLevelType w:val="hybridMultilevel"/>
    <w:tmpl w:val="633A0972"/>
    <w:lvl w:ilvl="0" w:tplc="21A646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3E07C7"/>
    <w:multiLevelType w:val="multilevel"/>
    <w:tmpl w:val="394A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8A5BCE"/>
    <w:multiLevelType w:val="multilevel"/>
    <w:tmpl w:val="769CCD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15F1021A"/>
    <w:multiLevelType w:val="hybridMultilevel"/>
    <w:tmpl w:val="9D427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B910BC"/>
    <w:multiLevelType w:val="hybridMultilevel"/>
    <w:tmpl w:val="530A03FC"/>
    <w:lvl w:ilvl="0" w:tplc="21A646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5D2AA8"/>
    <w:multiLevelType w:val="hybridMultilevel"/>
    <w:tmpl w:val="4404AF64"/>
    <w:lvl w:ilvl="0" w:tplc="D4A67E8C">
      <w:start w:val="1"/>
      <w:numFmt w:val="decimal"/>
      <w:lvlText w:val="(%1)"/>
      <w:lvlJc w:val="left"/>
      <w:pPr>
        <w:ind w:left="9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D8246A8"/>
    <w:multiLevelType w:val="multilevel"/>
    <w:tmpl w:val="BB20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AB7DE6"/>
    <w:multiLevelType w:val="hybridMultilevel"/>
    <w:tmpl w:val="30CEC7DC"/>
    <w:lvl w:ilvl="0" w:tplc="04090017">
      <w:start w:val="1"/>
      <w:numFmt w:val="lowerLetter"/>
      <w:lvlText w:val="%1)"/>
      <w:lvlJc w:val="left"/>
      <w:pPr>
        <w:tabs>
          <w:tab w:val="num" w:pos="1263"/>
        </w:tabs>
        <w:ind w:left="126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3"/>
        </w:tabs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6">
    <w:nsid w:val="221940D8"/>
    <w:multiLevelType w:val="hybridMultilevel"/>
    <w:tmpl w:val="3D0C7C0A"/>
    <w:lvl w:ilvl="0" w:tplc="1570E2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AB23B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1EDF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547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A3C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1C6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60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9EB2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122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914549"/>
    <w:multiLevelType w:val="hybridMultilevel"/>
    <w:tmpl w:val="AEFEE186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8">
    <w:nsid w:val="2418557A"/>
    <w:multiLevelType w:val="hybridMultilevel"/>
    <w:tmpl w:val="D1B235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9">
    <w:nsid w:val="292C45FC"/>
    <w:multiLevelType w:val="hybridMultilevel"/>
    <w:tmpl w:val="0CBCD1DA"/>
    <w:lvl w:ilvl="0" w:tplc="D30E81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93D498E"/>
    <w:multiLevelType w:val="hybridMultilevel"/>
    <w:tmpl w:val="1996F970"/>
    <w:lvl w:ilvl="0" w:tplc="21A646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0A584F"/>
    <w:multiLevelType w:val="hybridMultilevel"/>
    <w:tmpl w:val="8606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A20DD2"/>
    <w:multiLevelType w:val="hybridMultilevel"/>
    <w:tmpl w:val="A1F8596A"/>
    <w:lvl w:ilvl="0" w:tplc="CC5A1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D89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8C9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D83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E2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0A4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6E6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D05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D4B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36FF22F3"/>
    <w:multiLevelType w:val="hybridMultilevel"/>
    <w:tmpl w:val="A15E2804"/>
    <w:lvl w:ilvl="0" w:tplc="204A1706">
      <w:start w:val="1"/>
      <w:numFmt w:val="decimal"/>
      <w:lvlText w:val="%1"/>
      <w:lvlJc w:val="left"/>
      <w:pPr>
        <w:tabs>
          <w:tab w:val="num" w:pos="1260"/>
        </w:tabs>
        <w:ind w:left="1260" w:hanging="900"/>
      </w:pPr>
      <w:rPr>
        <w:rFonts w:hint="default"/>
      </w:rPr>
    </w:lvl>
    <w:lvl w:ilvl="1" w:tplc="B01EE8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804B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CE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D4B3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1863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4EC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0F2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6E87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893A9C"/>
    <w:multiLevelType w:val="multilevel"/>
    <w:tmpl w:val="642EA99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3FFA2760"/>
    <w:multiLevelType w:val="hybridMultilevel"/>
    <w:tmpl w:val="6EC4C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612A45"/>
    <w:multiLevelType w:val="multilevel"/>
    <w:tmpl w:val="BF6C4C8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4F1A5D19"/>
    <w:multiLevelType w:val="hybridMultilevel"/>
    <w:tmpl w:val="9612A744"/>
    <w:lvl w:ilvl="0" w:tplc="04090001">
      <w:start w:val="1"/>
      <w:numFmt w:val="bullet"/>
      <w:lvlText w:val=""/>
      <w:lvlJc w:val="left"/>
      <w:pPr>
        <w:tabs>
          <w:tab w:val="num" w:pos="1263"/>
        </w:tabs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3"/>
        </w:tabs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28">
    <w:nsid w:val="5918470A"/>
    <w:multiLevelType w:val="hybridMultilevel"/>
    <w:tmpl w:val="0DB67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44131F"/>
    <w:multiLevelType w:val="hybridMultilevel"/>
    <w:tmpl w:val="9BFE0936"/>
    <w:lvl w:ilvl="0" w:tplc="21A646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7964C4"/>
    <w:multiLevelType w:val="multilevel"/>
    <w:tmpl w:val="E57411C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5C9F089A"/>
    <w:multiLevelType w:val="hybridMultilevel"/>
    <w:tmpl w:val="5A1AFDC0"/>
    <w:lvl w:ilvl="0" w:tplc="6F9E8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EEF9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E37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010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7681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A8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908E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02F2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98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B760DB"/>
    <w:multiLevelType w:val="hybridMultilevel"/>
    <w:tmpl w:val="E61C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1B4D03"/>
    <w:multiLevelType w:val="hybridMultilevel"/>
    <w:tmpl w:val="7592C1BC"/>
    <w:lvl w:ilvl="0" w:tplc="0AAA6E08">
      <w:start w:val="1"/>
      <w:numFmt w:val="decimal"/>
      <w:lvlText w:val="%1"/>
      <w:lvlJc w:val="left"/>
      <w:pPr>
        <w:tabs>
          <w:tab w:val="num" w:pos="1644"/>
        </w:tabs>
        <w:ind w:left="164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4">
    <w:nsid w:val="67A90F31"/>
    <w:multiLevelType w:val="hybridMultilevel"/>
    <w:tmpl w:val="F7729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B07AA7"/>
    <w:multiLevelType w:val="multilevel"/>
    <w:tmpl w:val="FFD8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F902F1"/>
    <w:multiLevelType w:val="hybridMultilevel"/>
    <w:tmpl w:val="002E4528"/>
    <w:lvl w:ilvl="0" w:tplc="04090001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37">
    <w:nsid w:val="738B65CC"/>
    <w:multiLevelType w:val="multilevel"/>
    <w:tmpl w:val="094CFAE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>
    <w:nsid w:val="7CF93E99"/>
    <w:multiLevelType w:val="hybridMultilevel"/>
    <w:tmpl w:val="6256F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472AF8"/>
    <w:multiLevelType w:val="multilevel"/>
    <w:tmpl w:val="8D6E4226"/>
    <w:lvl w:ilvl="0">
      <w:start w:val="1"/>
      <w:numFmt w:val="decimal"/>
      <w:lvlText w:val="%1."/>
      <w:lvlJc w:val="left"/>
      <w:pPr>
        <w:tabs>
          <w:tab w:val="num" w:pos="1263"/>
        </w:tabs>
        <w:ind w:left="126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983"/>
        </w:tabs>
        <w:ind w:left="19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40">
    <w:nsid w:val="7E9B4EFA"/>
    <w:multiLevelType w:val="hybridMultilevel"/>
    <w:tmpl w:val="FC2832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175739"/>
    <w:multiLevelType w:val="hybridMultilevel"/>
    <w:tmpl w:val="7C7E52DC"/>
    <w:lvl w:ilvl="0" w:tplc="92BEF9FC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1"/>
  </w:num>
  <w:num w:numId="6">
    <w:abstractNumId w:val="16"/>
  </w:num>
  <w:num w:numId="7">
    <w:abstractNumId w:val="37"/>
  </w:num>
  <w:num w:numId="8">
    <w:abstractNumId w:val="30"/>
  </w:num>
  <w:num w:numId="9">
    <w:abstractNumId w:val="23"/>
  </w:num>
  <w:num w:numId="10">
    <w:abstractNumId w:val="19"/>
  </w:num>
  <w:num w:numId="11">
    <w:abstractNumId w:val="10"/>
  </w:num>
  <w:num w:numId="12">
    <w:abstractNumId w:val="7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0"/>
  </w:num>
  <w:num w:numId="19">
    <w:abstractNumId w:val="12"/>
  </w:num>
  <w:num w:numId="20">
    <w:abstractNumId w:val="8"/>
  </w:num>
  <w:num w:numId="21">
    <w:abstractNumId w:val="29"/>
  </w:num>
  <w:num w:numId="22">
    <w:abstractNumId w:val="40"/>
  </w:num>
  <w:num w:numId="23">
    <w:abstractNumId w:val="24"/>
  </w:num>
  <w:num w:numId="24">
    <w:abstractNumId w:val="25"/>
  </w:num>
  <w:num w:numId="25">
    <w:abstractNumId w:val="36"/>
  </w:num>
  <w:num w:numId="26">
    <w:abstractNumId w:val="4"/>
  </w:num>
  <w:num w:numId="27">
    <w:abstractNumId w:val="18"/>
  </w:num>
  <w:num w:numId="28">
    <w:abstractNumId w:val="26"/>
  </w:num>
  <w:num w:numId="29">
    <w:abstractNumId w:val="17"/>
  </w:num>
  <w:num w:numId="30">
    <w:abstractNumId w:val="33"/>
  </w:num>
  <w:num w:numId="31">
    <w:abstractNumId w:val="9"/>
  </w:num>
  <w:num w:numId="32">
    <w:abstractNumId w:val="14"/>
  </w:num>
  <w:num w:numId="33">
    <w:abstractNumId w:val="27"/>
  </w:num>
  <w:num w:numId="34">
    <w:abstractNumId w:val="22"/>
  </w:num>
  <w:num w:numId="35">
    <w:abstractNumId w:val="15"/>
  </w:num>
  <w:num w:numId="36">
    <w:abstractNumId w:val="39"/>
  </w:num>
  <w:num w:numId="37">
    <w:abstractNumId w:val="41"/>
  </w:num>
  <w:num w:numId="38">
    <w:abstractNumId w:val="35"/>
  </w:num>
  <w:num w:numId="39">
    <w:abstractNumId w:val="21"/>
  </w:num>
  <w:num w:numId="40">
    <w:abstractNumId w:val="32"/>
  </w:num>
  <w:num w:numId="41">
    <w:abstractNumId w:val="6"/>
  </w:num>
  <w:num w:numId="42">
    <w:abstractNumId w:val="5"/>
  </w:num>
  <w:num w:numId="43">
    <w:abstractNumId w:val="1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93"/>
    <w:rsid w:val="00001254"/>
    <w:rsid w:val="000027C0"/>
    <w:rsid w:val="000053D0"/>
    <w:rsid w:val="00005630"/>
    <w:rsid w:val="00010189"/>
    <w:rsid w:val="0001138B"/>
    <w:rsid w:val="00024F31"/>
    <w:rsid w:val="0002569F"/>
    <w:rsid w:val="000304F6"/>
    <w:rsid w:val="00030686"/>
    <w:rsid w:val="00031E03"/>
    <w:rsid w:val="00032FAB"/>
    <w:rsid w:val="00036531"/>
    <w:rsid w:val="00036AA8"/>
    <w:rsid w:val="00036BBF"/>
    <w:rsid w:val="000371B3"/>
    <w:rsid w:val="00042E08"/>
    <w:rsid w:val="0004416A"/>
    <w:rsid w:val="000469CD"/>
    <w:rsid w:val="00047276"/>
    <w:rsid w:val="00054208"/>
    <w:rsid w:val="00057257"/>
    <w:rsid w:val="00057799"/>
    <w:rsid w:val="00060C2C"/>
    <w:rsid w:val="00060DD1"/>
    <w:rsid w:val="00062103"/>
    <w:rsid w:val="00066881"/>
    <w:rsid w:val="00067E99"/>
    <w:rsid w:val="00070589"/>
    <w:rsid w:val="000749F7"/>
    <w:rsid w:val="00086940"/>
    <w:rsid w:val="00087C79"/>
    <w:rsid w:val="00087CA2"/>
    <w:rsid w:val="00090ED3"/>
    <w:rsid w:val="00090F20"/>
    <w:rsid w:val="000949B0"/>
    <w:rsid w:val="000A04E9"/>
    <w:rsid w:val="000A6D51"/>
    <w:rsid w:val="000A75B9"/>
    <w:rsid w:val="000B3970"/>
    <w:rsid w:val="000B7934"/>
    <w:rsid w:val="000C17E7"/>
    <w:rsid w:val="000C1B10"/>
    <w:rsid w:val="000C33A7"/>
    <w:rsid w:val="000C37EF"/>
    <w:rsid w:val="000C5414"/>
    <w:rsid w:val="000C5F62"/>
    <w:rsid w:val="000D0D92"/>
    <w:rsid w:val="000D19B2"/>
    <w:rsid w:val="000D638F"/>
    <w:rsid w:val="000E52A5"/>
    <w:rsid w:val="000E5BA9"/>
    <w:rsid w:val="000E7232"/>
    <w:rsid w:val="000E7C31"/>
    <w:rsid w:val="000E7D04"/>
    <w:rsid w:val="000F03AA"/>
    <w:rsid w:val="000F164B"/>
    <w:rsid w:val="000F1981"/>
    <w:rsid w:val="000F5594"/>
    <w:rsid w:val="000F7569"/>
    <w:rsid w:val="00101292"/>
    <w:rsid w:val="00102F7D"/>
    <w:rsid w:val="00104EE8"/>
    <w:rsid w:val="00112144"/>
    <w:rsid w:val="001151EE"/>
    <w:rsid w:val="00121343"/>
    <w:rsid w:val="001215A1"/>
    <w:rsid w:val="00122D66"/>
    <w:rsid w:val="00124482"/>
    <w:rsid w:val="0012489A"/>
    <w:rsid w:val="001252A7"/>
    <w:rsid w:val="001253AB"/>
    <w:rsid w:val="00126A48"/>
    <w:rsid w:val="00127949"/>
    <w:rsid w:val="00127981"/>
    <w:rsid w:val="00131E8E"/>
    <w:rsid w:val="001433AB"/>
    <w:rsid w:val="00144985"/>
    <w:rsid w:val="00144F12"/>
    <w:rsid w:val="00146F11"/>
    <w:rsid w:val="0014714B"/>
    <w:rsid w:val="001508A0"/>
    <w:rsid w:val="00152A77"/>
    <w:rsid w:val="00156D4B"/>
    <w:rsid w:val="00162378"/>
    <w:rsid w:val="00163F9C"/>
    <w:rsid w:val="00171248"/>
    <w:rsid w:val="00174D65"/>
    <w:rsid w:val="00174EBA"/>
    <w:rsid w:val="00175029"/>
    <w:rsid w:val="00180289"/>
    <w:rsid w:val="00180F7E"/>
    <w:rsid w:val="001833B0"/>
    <w:rsid w:val="0018512A"/>
    <w:rsid w:val="0018650B"/>
    <w:rsid w:val="00190452"/>
    <w:rsid w:val="0019143E"/>
    <w:rsid w:val="0019329D"/>
    <w:rsid w:val="00195CBB"/>
    <w:rsid w:val="001A295B"/>
    <w:rsid w:val="001A5AF1"/>
    <w:rsid w:val="001B09A3"/>
    <w:rsid w:val="001B21A1"/>
    <w:rsid w:val="001B59D1"/>
    <w:rsid w:val="001C0549"/>
    <w:rsid w:val="001C1FCB"/>
    <w:rsid w:val="001D0F79"/>
    <w:rsid w:val="001D480F"/>
    <w:rsid w:val="001D5330"/>
    <w:rsid w:val="001D53EC"/>
    <w:rsid w:val="001D74FE"/>
    <w:rsid w:val="001E278E"/>
    <w:rsid w:val="001F0B33"/>
    <w:rsid w:val="00203276"/>
    <w:rsid w:val="0021532B"/>
    <w:rsid w:val="002159B6"/>
    <w:rsid w:val="00220480"/>
    <w:rsid w:val="00222643"/>
    <w:rsid w:val="00222F12"/>
    <w:rsid w:val="0022321B"/>
    <w:rsid w:val="00224574"/>
    <w:rsid w:val="0022575B"/>
    <w:rsid w:val="002260DC"/>
    <w:rsid w:val="00230624"/>
    <w:rsid w:val="00230B8C"/>
    <w:rsid w:val="00234EB7"/>
    <w:rsid w:val="0023772A"/>
    <w:rsid w:val="002427CA"/>
    <w:rsid w:val="002533C9"/>
    <w:rsid w:val="00253416"/>
    <w:rsid w:val="00264DB6"/>
    <w:rsid w:val="002650C1"/>
    <w:rsid w:val="0026561A"/>
    <w:rsid w:val="00265D7B"/>
    <w:rsid w:val="00267910"/>
    <w:rsid w:val="00267B29"/>
    <w:rsid w:val="00273686"/>
    <w:rsid w:val="00274FCC"/>
    <w:rsid w:val="00276687"/>
    <w:rsid w:val="002767C6"/>
    <w:rsid w:val="00277AF1"/>
    <w:rsid w:val="00280814"/>
    <w:rsid w:val="00283A11"/>
    <w:rsid w:val="00287658"/>
    <w:rsid w:val="002879D7"/>
    <w:rsid w:val="00292105"/>
    <w:rsid w:val="00294F01"/>
    <w:rsid w:val="002A3023"/>
    <w:rsid w:val="002A3D93"/>
    <w:rsid w:val="002A5911"/>
    <w:rsid w:val="002B0801"/>
    <w:rsid w:val="002B2AFA"/>
    <w:rsid w:val="002B58CE"/>
    <w:rsid w:val="002B5CE1"/>
    <w:rsid w:val="002C0372"/>
    <w:rsid w:val="002C29B6"/>
    <w:rsid w:val="002C2BB1"/>
    <w:rsid w:val="002C3168"/>
    <w:rsid w:val="002D0D90"/>
    <w:rsid w:val="002D32FB"/>
    <w:rsid w:val="002D4591"/>
    <w:rsid w:val="002D6E08"/>
    <w:rsid w:val="002E10C2"/>
    <w:rsid w:val="002E60E1"/>
    <w:rsid w:val="002E7164"/>
    <w:rsid w:val="002F15CC"/>
    <w:rsid w:val="002F4600"/>
    <w:rsid w:val="00304171"/>
    <w:rsid w:val="0030547B"/>
    <w:rsid w:val="00306F74"/>
    <w:rsid w:val="003123A1"/>
    <w:rsid w:val="0031295E"/>
    <w:rsid w:val="003131D2"/>
    <w:rsid w:val="00316971"/>
    <w:rsid w:val="00325414"/>
    <w:rsid w:val="0032698A"/>
    <w:rsid w:val="00327788"/>
    <w:rsid w:val="003320F9"/>
    <w:rsid w:val="00333E30"/>
    <w:rsid w:val="00334F60"/>
    <w:rsid w:val="00343326"/>
    <w:rsid w:val="00343F9D"/>
    <w:rsid w:val="00350F83"/>
    <w:rsid w:val="00351A43"/>
    <w:rsid w:val="00353B99"/>
    <w:rsid w:val="00355F35"/>
    <w:rsid w:val="00357A90"/>
    <w:rsid w:val="0036343F"/>
    <w:rsid w:val="003709C3"/>
    <w:rsid w:val="0037287A"/>
    <w:rsid w:val="00373B73"/>
    <w:rsid w:val="00380A0D"/>
    <w:rsid w:val="0038270D"/>
    <w:rsid w:val="00387A07"/>
    <w:rsid w:val="00390048"/>
    <w:rsid w:val="0039359D"/>
    <w:rsid w:val="003A1F22"/>
    <w:rsid w:val="003A3842"/>
    <w:rsid w:val="003A40E9"/>
    <w:rsid w:val="003A4B63"/>
    <w:rsid w:val="003A7DC9"/>
    <w:rsid w:val="003B379F"/>
    <w:rsid w:val="003B43A5"/>
    <w:rsid w:val="003B589F"/>
    <w:rsid w:val="003B5A9E"/>
    <w:rsid w:val="003B6849"/>
    <w:rsid w:val="003C0D5B"/>
    <w:rsid w:val="003D0466"/>
    <w:rsid w:val="003D0BEA"/>
    <w:rsid w:val="003D6240"/>
    <w:rsid w:val="003E0C86"/>
    <w:rsid w:val="003E1ABA"/>
    <w:rsid w:val="003E4723"/>
    <w:rsid w:val="003E480C"/>
    <w:rsid w:val="003F04CC"/>
    <w:rsid w:val="003F2084"/>
    <w:rsid w:val="003F260E"/>
    <w:rsid w:val="003F28E6"/>
    <w:rsid w:val="003F4F47"/>
    <w:rsid w:val="0040324B"/>
    <w:rsid w:val="00403820"/>
    <w:rsid w:val="00403CA1"/>
    <w:rsid w:val="00403E87"/>
    <w:rsid w:val="00405C30"/>
    <w:rsid w:val="004078D0"/>
    <w:rsid w:val="00410882"/>
    <w:rsid w:val="00414DD9"/>
    <w:rsid w:val="00415D63"/>
    <w:rsid w:val="00420E1B"/>
    <w:rsid w:val="004215EA"/>
    <w:rsid w:val="00424A1A"/>
    <w:rsid w:val="004263DA"/>
    <w:rsid w:val="00432927"/>
    <w:rsid w:val="004339CF"/>
    <w:rsid w:val="004347F2"/>
    <w:rsid w:val="00444C79"/>
    <w:rsid w:val="00450705"/>
    <w:rsid w:val="00451DCF"/>
    <w:rsid w:val="004526A9"/>
    <w:rsid w:val="0045606A"/>
    <w:rsid w:val="00456127"/>
    <w:rsid w:val="00456419"/>
    <w:rsid w:val="00463EAA"/>
    <w:rsid w:val="00465DD7"/>
    <w:rsid w:val="0047283B"/>
    <w:rsid w:val="004744E1"/>
    <w:rsid w:val="004746D4"/>
    <w:rsid w:val="004757CA"/>
    <w:rsid w:val="0048072E"/>
    <w:rsid w:val="0048204E"/>
    <w:rsid w:val="00483F30"/>
    <w:rsid w:val="0049437B"/>
    <w:rsid w:val="004950B2"/>
    <w:rsid w:val="004A31C6"/>
    <w:rsid w:val="004A53C7"/>
    <w:rsid w:val="004A7441"/>
    <w:rsid w:val="004A74D6"/>
    <w:rsid w:val="004B12B8"/>
    <w:rsid w:val="004D18B8"/>
    <w:rsid w:val="004E00DB"/>
    <w:rsid w:val="004E598C"/>
    <w:rsid w:val="004F0F19"/>
    <w:rsid w:val="004F3A45"/>
    <w:rsid w:val="004F3F59"/>
    <w:rsid w:val="00505A5C"/>
    <w:rsid w:val="0051258C"/>
    <w:rsid w:val="005166FE"/>
    <w:rsid w:val="00516C96"/>
    <w:rsid w:val="00543320"/>
    <w:rsid w:val="0054657C"/>
    <w:rsid w:val="00550272"/>
    <w:rsid w:val="00550A1C"/>
    <w:rsid w:val="005525C9"/>
    <w:rsid w:val="00553C3D"/>
    <w:rsid w:val="00554EE9"/>
    <w:rsid w:val="00561BE9"/>
    <w:rsid w:val="00562B6D"/>
    <w:rsid w:val="00572F61"/>
    <w:rsid w:val="005770B4"/>
    <w:rsid w:val="00583E6D"/>
    <w:rsid w:val="00587A66"/>
    <w:rsid w:val="00594642"/>
    <w:rsid w:val="005970EE"/>
    <w:rsid w:val="005A31E2"/>
    <w:rsid w:val="005A55F6"/>
    <w:rsid w:val="005B4A27"/>
    <w:rsid w:val="005B5763"/>
    <w:rsid w:val="005B67E7"/>
    <w:rsid w:val="005C06B4"/>
    <w:rsid w:val="005C0A91"/>
    <w:rsid w:val="005C126E"/>
    <w:rsid w:val="005D4560"/>
    <w:rsid w:val="005D516F"/>
    <w:rsid w:val="005D615D"/>
    <w:rsid w:val="005E0BCF"/>
    <w:rsid w:val="005E1223"/>
    <w:rsid w:val="005E19A2"/>
    <w:rsid w:val="005E4CC9"/>
    <w:rsid w:val="005E74A4"/>
    <w:rsid w:val="005E7E56"/>
    <w:rsid w:val="005F06F2"/>
    <w:rsid w:val="005F1CDC"/>
    <w:rsid w:val="005F7876"/>
    <w:rsid w:val="00602477"/>
    <w:rsid w:val="00602A4C"/>
    <w:rsid w:val="0060308F"/>
    <w:rsid w:val="006120B3"/>
    <w:rsid w:val="00635BD3"/>
    <w:rsid w:val="00641DEB"/>
    <w:rsid w:val="00650806"/>
    <w:rsid w:val="00655E6D"/>
    <w:rsid w:val="0066036D"/>
    <w:rsid w:val="00661477"/>
    <w:rsid w:val="00662448"/>
    <w:rsid w:val="006663A5"/>
    <w:rsid w:val="00670C64"/>
    <w:rsid w:val="006715E9"/>
    <w:rsid w:val="00673DEC"/>
    <w:rsid w:val="0067460D"/>
    <w:rsid w:val="006831B5"/>
    <w:rsid w:val="0068333C"/>
    <w:rsid w:val="00685CC9"/>
    <w:rsid w:val="00690E12"/>
    <w:rsid w:val="00692895"/>
    <w:rsid w:val="00692A2F"/>
    <w:rsid w:val="0069693E"/>
    <w:rsid w:val="006A3373"/>
    <w:rsid w:val="006A66E7"/>
    <w:rsid w:val="006A69A8"/>
    <w:rsid w:val="006A6C74"/>
    <w:rsid w:val="006B0FA0"/>
    <w:rsid w:val="006B2BED"/>
    <w:rsid w:val="006B51BF"/>
    <w:rsid w:val="006B665A"/>
    <w:rsid w:val="006B7086"/>
    <w:rsid w:val="006C511D"/>
    <w:rsid w:val="006C6454"/>
    <w:rsid w:val="006C6809"/>
    <w:rsid w:val="006D24E4"/>
    <w:rsid w:val="006D31E4"/>
    <w:rsid w:val="006D77B7"/>
    <w:rsid w:val="006D7F7C"/>
    <w:rsid w:val="006E41A8"/>
    <w:rsid w:val="006E52C2"/>
    <w:rsid w:val="006F128A"/>
    <w:rsid w:val="006F44A3"/>
    <w:rsid w:val="006F68E1"/>
    <w:rsid w:val="006F6A76"/>
    <w:rsid w:val="00701277"/>
    <w:rsid w:val="007013B6"/>
    <w:rsid w:val="00703512"/>
    <w:rsid w:val="00705449"/>
    <w:rsid w:val="007067BE"/>
    <w:rsid w:val="007107B6"/>
    <w:rsid w:val="00711334"/>
    <w:rsid w:val="00713F81"/>
    <w:rsid w:val="0071416C"/>
    <w:rsid w:val="00715DF1"/>
    <w:rsid w:val="00720CA8"/>
    <w:rsid w:val="00721BDC"/>
    <w:rsid w:val="00723315"/>
    <w:rsid w:val="00726A1B"/>
    <w:rsid w:val="00727C39"/>
    <w:rsid w:val="00734808"/>
    <w:rsid w:val="00734ACF"/>
    <w:rsid w:val="0073502A"/>
    <w:rsid w:val="00743B84"/>
    <w:rsid w:val="00745F1E"/>
    <w:rsid w:val="007501C7"/>
    <w:rsid w:val="00750544"/>
    <w:rsid w:val="007572A5"/>
    <w:rsid w:val="00757E60"/>
    <w:rsid w:val="00761D4B"/>
    <w:rsid w:val="007644FD"/>
    <w:rsid w:val="00764682"/>
    <w:rsid w:val="00767480"/>
    <w:rsid w:val="00767D7E"/>
    <w:rsid w:val="00773448"/>
    <w:rsid w:val="0077465D"/>
    <w:rsid w:val="00774BE9"/>
    <w:rsid w:val="00777303"/>
    <w:rsid w:val="0078009A"/>
    <w:rsid w:val="00782F68"/>
    <w:rsid w:val="00783A80"/>
    <w:rsid w:val="007867D1"/>
    <w:rsid w:val="0079174E"/>
    <w:rsid w:val="00793143"/>
    <w:rsid w:val="00794E16"/>
    <w:rsid w:val="00797A81"/>
    <w:rsid w:val="007A239F"/>
    <w:rsid w:val="007A4099"/>
    <w:rsid w:val="007A4E1E"/>
    <w:rsid w:val="007A6AC1"/>
    <w:rsid w:val="007B2E5D"/>
    <w:rsid w:val="007B4155"/>
    <w:rsid w:val="007B5EC0"/>
    <w:rsid w:val="007B7ABC"/>
    <w:rsid w:val="007C726F"/>
    <w:rsid w:val="007C7EB8"/>
    <w:rsid w:val="007D5B54"/>
    <w:rsid w:val="007D6FDE"/>
    <w:rsid w:val="007F4D4E"/>
    <w:rsid w:val="007F6545"/>
    <w:rsid w:val="007F7D06"/>
    <w:rsid w:val="007F7FE1"/>
    <w:rsid w:val="00810776"/>
    <w:rsid w:val="0081116A"/>
    <w:rsid w:val="008131F3"/>
    <w:rsid w:val="00822324"/>
    <w:rsid w:val="0082302A"/>
    <w:rsid w:val="0082714F"/>
    <w:rsid w:val="008310AC"/>
    <w:rsid w:val="00831BA7"/>
    <w:rsid w:val="00840F78"/>
    <w:rsid w:val="00841E3C"/>
    <w:rsid w:val="0084530E"/>
    <w:rsid w:val="00847F0B"/>
    <w:rsid w:val="0085523E"/>
    <w:rsid w:val="00860A5A"/>
    <w:rsid w:val="00864B23"/>
    <w:rsid w:val="00870638"/>
    <w:rsid w:val="008720CD"/>
    <w:rsid w:val="00872B2B"/>
    <w:rsid w:val="008736EF"/>
    <w:rsid w:val="00874A51"/>
    <w:rsid w:val="00875FB8"/>
    <w:rsid w:val="0087749E"/>
    <w:rsid w:val="008808C5"/>
    <w:rsid w:val="00882BE3"/>
    <w:rsid w:val="00884E84"/>
    <w:rsid w:val="00887205"/>
    <w:rsid w:val="008903F4"/>
    <w:rsid w:val="008950E6"/>
    <w:rsid w:val="0089764A"/>
    <w:rsid w:val="008A07AD"/>
    <w:rsid w:val="008A0D1C"/>
    <w:rsid w:val="008A3014"/>
    <w:rsid w:val="008B2809"/>
    <w:rsid w:val="008B5EEC"/>
    <w:rsid w:val="008B7259"/>
    <w:rsid w:val="008C18E2"/>
    <w:rsid w:val="008C4F50"/>
    <w:rsid w:val="008C58F6"/>
    <w:rsid w:val="008C659C"/>
    <w:rsid w:val="008D26F2"/>
    <w:rsid w:val="008D5770"/>
    <w:rsid w:val="008F2436"/>
    <w:rsid w:val="008F32A1"/>
    <w:rsid w:val="008F344E"/>
    <w:rsid w:val="008F4DB2"/>
    <w:rsid w:val="008F7BD0"/>
    <w:rsid w:val="009021E0"/>
    <w:rsid w:val="009239C6"/>
    <w:rsid w:val="00925D61"/>
    <w:rsid w:val="0093008C"/>
    <w:rsid w:val="00936D74"/>
    <w:rsid w:val="00937808"/>
    <w:rsid w:val="009402C0"/>
    <w:rsid w:val="00944D0E"/>
    <w:rsid w:val="00951AAB"/>
    <w:rsid w:val="00953EBE"/>
    <w:rsid w:val="00966B84"/>
    <w:rsid w:val="009711FC"/>
    <w:rsid w:val="009713B0"/>
    <w:rsid w:val="00972392"/>
    <w:rsid w:val="00974393"/>
    <w:rsid w:val="0098247B"/>
    <w:rsid w:val="0098502A"/>
    <w:rsid w:val="00990570"/>
    <w:rsid w:val="00995729"/>
    <w:rsid w:val="009A141D"/>
    <w:rsid w:val="009A6977"/>
    <w:rsid w:val="009B15D9"/>
    <w:rsid w:val="009B179E"/>
    <w:rsid w:val="009B5B14"/>
    <w:rsid w:val="009C0BD9"/>
    <w:rsid w:val="009C20E8"/>
    <w:rsid w:val="009C3017"/>
    <w:rsid w:val="009C4668"/>
    <w:rsid w:val="009C6F70"/>
    <w:rsid w:val="009D1B16"/>
    <w:rsid w:val="009E1651"/>
    <w:rsid w:val="009E3D62"/>
    <w:rsid w:val="009E6D15"/>
    <w:rsid w:val="009E73BE"/>
    <w:rsid w:val="009F105C"/>
    <w:rsid w:val="009F6494"/>
    <w:rsid w:val="009F6F09"/>
    <w:rsid w:val="009F7A4A"/>
    <w:rsid w:val="00A01677"/>
    <w:rsid w:val="00A11B68"/>
    <w:rsid w:val="00A124A7"/>
    <w:rsid w:val="00A12737"/>
    <w:rsid w:val="00A136D3"/>
    <w:rsid w:val="00A23F56"/>
    <w:rsid w:val="00A24BF6"/>
    <w:rsid w:val="00A254F8"/>
    <w:rsid w:val="00A45ED9"/>
    <w:rsid w:val="00A4618D"/>
    <w:rsid w:val="00A47CCA"/>
    <w:rsid w:val="00A506C0"/>
    <w:rsid w:val="00A50F8C"/>
    <w:rsid w:val="00A51BB5"/>
    <w:rsid w:val="00A52696"/>
    <w:rsid w:val="00A53424"/>
    <w:rsid w:val="00A56E54"/>
    <w:rsid w:val="00A574AE"/>
    <w:rsid w:val="00A606F8"/>
    <w:rsid w:val="00A6283B"/>
    <w:rsid w:val="00A62A60"/>
    <w:rsid w:val="00A7033A"/>
    <w:rsid w:val="00A713E1"/>
    <w:rsid w:val="00A73030"/>
    <w:rsid w:val="00A73D1F"/>
    <w:rsid w:val="00A77DC2"/>
    <w:rsid w:val="00A77F47"/>
    <w:rsid w:val="00A8783C"/>
    <w:rsid w:val="00A929AC"/>
    <w:rsid w:val="00AA0090"/>
    <w:rsid w:val="00AA2A7D"/>
    <w:rsid w:val="00AB04A1"/>
    <w:rsid w:val="00AB3241"/>
    <w:rsid w:val="00AB6D16"/>
    <w:rsid w:val="00AC0517"/>
    <w:rsid w:val="00AC2274"/>
    <w:rsid w:val="00AC4C92"/>
    <w:rsid w:val="00AC590A"/>
    <w:rsid w:val="00AD3395"/>
    <w:rsid w:val="00AD4BD0"/>
    <w:rsid w:val="00AD624B"/>
    <w:rsid w:val="00AE68DD"/>
    <w:rsid w:val="00AF2A72"/>
    <w:rsid w:val="00AF2F2C"/>
    <w:rsid w:val="00AF34E7"/>
    <w:rsid w:val="00AF6720"/>
    <w:rsid w:val="00AF722A"/>
    <w:rsid w:val="00B01C60"/>
    <w:rsid w:val="00B05322"/>
    <w:rsid w:val="00B06662"/>
    <w:rsid w:val="00B06E4B"/>
    <w:rsid w:val="00B151BE"/>
    <w:rsid w:val="00B20348"/>
    <w:rsid w:val="00B226FA"/>
    <w:rsid w:val="00B249D0"/>
    <w:rsid w:val="00B269FD"/>
    <w:rsid w:val="00B27DC9"/>
    <w:rsid w:val="00B30B0F"/>
    <w:rsid w:val="00B45C28"/>
    <w:rsid w:val="00B45F25"/>
    <w:rsid w:val="00B550BC"/>
    <w:rsid w:val="00B63A64"/>
    <w:rsid w:val="00B644AC"/>
    <w:rsid w:val="00B66F80"/>
    <w:rsid w:val="00B73491"/>
    <w:rsid w:val="00B80C9D"/>
    <w:rsid w:val="00B81A78"/>
    <w:rsid w:val="00B82696"/>
    <w:rsid w:val="00B871F1"/>
    <w:rsid w:val="00B9237F"/>
    <w:rsid w:val="00BA0B92"/>
    <w:rsid w:val="00BB0671"/>
    <w:rsid w:val="00BC0708"/>
    <w:rsid w:val="00BC090B"/>
    <w:rsid w:val="00BC221C"/>
    <w:rsid w:val="00BD20A5"/>
    <w:rsid w:val="00BD43BB"/>
    <w:rsid w:val="00BE1F63"/>
    <w:rsid w:val="00BE23C8"/>
    <w:rsid w:val="00BE403B"/>
    <w:rsid w:val="00BE67FA"/>
    <w:rsid w:val="00BF0874"/>
    <w:rsid w:val="00BF725E"/>
    <w:rsid w:val="00C00580"/>
    <w:rsid w:val="00C0169C"/>
    <w:rsid w:val="00C068D4"/>
    <w:rsid w:val="00C0715C"/>
    <w:rsid w:val="00C14BD2"/>
    <w:rsid w:val="00C26FC6"/>
    <w:rsid w:val="00C30345"/>
    <w:rsid w:val="00C30C50"/>
    <w:rsid w:val="00C3153A"/>
    <w:rsid w:val="00C378F1"/>
    <w:rsid w:val="00C42FDA"/>
    <w:rsid w:val="00C460F9"/>
    <w:rsid w:val="00C468DB"/>
    <w:rsid w:val="00C5045F"/>
    <w:rsid w:val="00C547A8"/>
    <w:rsid w:val="00C60586"/>
    <w:rsid w:val="00C61570"/>
    <w:rsid w:val="00C62D41"/>
    <w:rsid w:val="00C64882"/>
    <w:rsid w:val="00C70508"/>
    <w:rsid w:val="00C71B15"/>
    <w:rsid w:val="00C72D0F"/>
    <w:rsid w:val="00C74326"/>
    <w:rsid w:val="00C85703"/>
    <w:rsid w:val="00C85AB6"/>
    <w:rsid w:val="00C877EE"/>
    <w:rsid w:val="00C944D0"/>
    <w:rsid w:val="00C9672C"/>
    <w:rsid w:val="00C96F73"/>
    <w:rsid w:val="00CA03C9"/>
    <w:rsid w:val="00CA104F"/>
    <w:rsid w:val="00CB0719"/>
    <w:rsid w:val="00CB0D56"/>
    <w:rsid w:val="00CB2685"/>
    <w:rsid w:val="00CB38CE"/>
    <w:rsid w:val="00CC51A8"/>
    <w:rsid w:val="00CC610E"/>
    <w:rsid w:val="00CD1F20"/>
    <w:rsid w:val="00CD3C97"/>
    <w:rsid w:val="00CD50E2"/>
    <w:rsid w:val="00CD50E7"/>
    <w:rsid w:val="00CD6B7F"/>
    <w:rsid w:val="00CD6E1E"/>
    <w:rsid w:val="00CD7042"/>
    <w:rsid w:val="00CD710B"/>
    <w:rsid w:val="00CD7ED2"/>
    <w:rsid w:val="00CE07D8"/>
    <w:rsid w:val="00CE0B1C"/>
    <w:rsid w:val="00CE5321"/>
    <w:rsid w:val="00D028D9"/>
    <w:rsid w:val="00D063F8"/>
    <w:rsid w:val="00D066AC"/>
    <w:rsid w:val="00D073CF"/>
    <w:rsid w:val="00D10C28"/>
    <w:rsid w:val="00D11C77"/>
    <w:rsid w:val="00D2654D"/>
    <w:rsid w:val="00D26A99"/>
    <w:rsid w:val="00D30B31"/>
    <w:rsid w:val="00D3248E"/>
    <w:rsid w:val="00D443E8"/>
    <w:rsid w:val="00D50510"/>
    <w:rsid w:val="00D508AA"/>
    <w:rsid w:val="00D51215"/>
    <w:rsid w:val="00D51DD8"/>
    <w:rsid w:val="00D5401D"/>
    <w:rsid w:val="00D61452"/>
    <w:rsid w:val="00D618D4"/>
    <w:rsid w:val="00D702B8"/>
    <w:rsid w:val="00D7183A"/>
    <w:rsid w:val="00D7377E"/>
    <w:rsid w:val="00D80ADE"/>
    <w:rsid w:val="00D81293"/>
    <w:rsid w:val="00D813A6"/>
    <w:rsid w:val="00D82498"/>
    <w:rsid w:val="00D8319C"/>
    <w:rsid w:val="00D901F7"/>
    <w:rsid w:val="00D932DC"/>
    <w:rsid w:val="00D940B1"/>
    <w:rsid w:val="00DA48EE"/>
    <w:rsid w:val="00DA6741"/>
    <w:rsid w:val="00DA6E5A"/>
    <w:rsid w:val="00DB3383"/>
    <w:rsid w:val="00DB7DCE"/>
    <w:rsid w:val="00DC0144"/>
    <w:rsid w:val="00DC0A54"/>
    <w:rsid w:val="00DC1DD8"/>
    <w:rsid w:val="00DD2081"/>
    <w:rsid w:val="00DD3A74"/>
    <w:rsid w:val="00DE319A"/>
    <w:rsid w:val="00DE4CF9"/>
    <w:rsid w:val="00DE532D"/>
    <w:rsid w:val="00DE7E14"/>
    <w:rsid w:val="00DF17F2"/>
    <w:rsid w:val="00DF5164"/>
    <w:rsid w:val="00E0176A"/>
    <w:rsid w:val="00E11BDD"/>
    <w:rsid w:val="00E136AF"/>
    <w:rsid w:val="00E1683B"/>
    <w:rsid w:val="00E246A0"/>
    <w:rsid w:val="00E24A2F"/>
    <w:rsid w:val="00E27A72"/>
    <w:rsid w:val="00E3152A"/>
    <w:rsid w:val="00E32959"/>
    <w:rsid w:val="00E346E8"/>
    <w:rsid w:val="00E412DB"/>
    <w:rsid w:val="00E41EC1"/>
    <w:rsid w:val="00E42B7D"/>
    <w:rsid w:val="00E43F5C"/>
    <w:rsid w:val="00E47CF2"/>
    <w:rsid w:val="00E61277"/>
    <w:rsid w:val="00E75290"/>
    <w:rsid w:val="00E7626B"/>
    <w:rsid w:val="00E83EAE"/>
    <w:rsid w:val="00E94E2A"/>
    <w:rsid w:val="00E950D1"/>
    <w:rsid w:val="00E955CE"/>
    <w:rsid w:val="00E97DE0"/>
    <w:rsid w:val="00EA050D"/>
    <w:rsid w:val="00EA124B"/>
    <w:rsid w:val="00EB16DB"/>
    <w:rsid w:val="00EB2122"/>
    <w:rsid w:val="00EB4E5E"/>
    <w:rsid w:val="00EB6670"/>
    <w:rsid w:val="00EB6DAD"/>
    <w:rsid w:val="00ED185E"/>
    <w:rsid w:val="00ED19B1"/>
    <w:rsid w:val="00ED3159"/>
    <w:rsid w:val="00ED4D56"/>
    <w:rsid w:val="00ED5673"/>
    <w:rsid w:val="00ED5B0C"/>
    <w:rsid w:val="00EE2C67"/>
    <w:rsid w:val="00EE35BD"/>
    <w:rsid w:val="00EE4217"/>
    <w:rsid w:val="00EF2196"/>
    <w:rsid w:val="00EF6F7D"/>
    <w:rsid w:val="00EF7377"/>
    <w:rsid w:val="00EF7894"/>
    <w:rsid w:val="00F079AE"/>
    <w:rsid w:val="00F10A94"/>
    <w:rsid w:val="00F10E7B"/>
    <w:rsid w:val="00F1184D"/>
    <w:rsid w:val="00F1204F"/>
    <w:rsid w:val="00F152FC"/>
    <w:rsid w:val="00F16499"/>
    <w:rsid w:val="00F20F77"/>
    <w:rsid w:val="00F24072"/>
    <w:rsid w:val="00F26835"/>
    <w:rsid w:val="00F27A6B"/>
    <w:rsid w:val="00F30516"/>
    <w:rsid w:val="00F30F79"/>
    <w:rsid w:val="00F3508D"/>
    <w:rsid w:val="00F35B7B"/>
    <w:rsid w:val="00F37D8F"/>
    <w:rsid w:val="00F42FA0"/>
    <w:rsid w:val="00F504E2"/>
    <w:rsid w:val="00F548DA"/>
    <w:rsid w:val="00F61A6A"/>
    <w:rsid w:val="00F63799"/>
    <w:rsid w:val="00F665E1"/>
    <w:rsid w:val="00F67CE9"/>
    <w:rsid w:val="00F71D90"/>
    <w:rsid w:val="00F814B2"/>
    <w:rsid w:val="00F81F6E"/>
    <w:rsid w:val="00F85F41"/>
    <w:rsid w:val="00F877A6"/>
    <w:rsid w:val="00F904C3"/>
    <w:rsid w:val="00F90F50"/>
    <w:rsid w:val="00F916C3"/>
    <w:rsid w:val="00F94AC4"/>
    <w:rsid w:val="00FA32A1"/>
    <w:rsid w:val="00FB0D4D"/>
    <w:rsid w:val="00FB110A"/>
    <w:rsid w:val="00FB46CA"/>
    <w:rsid w:val="00FD04D1"/>
    <w:rsid w:val="00FD0819"/>
    <w:rsid w:val="00FD48D6"/>
    <w:rsid w:val="00FD5AF9"/>
    <w:rsid w:val="00FE27CA"/>
    <w:rsid w:val="00FE4BB9"/>
    <w:rsid w:val="00FF2845"/>
    <w:rsid w:val="00F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073DDA-8DFA-481D-9982-953C6C0C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86"/>
    <w:pPr>
      <w:spacing w:before="120" w:line="280" w:lineRule="atLeast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B7086"/>
    <w:pPr>
      <w:keepNext/>
      <w:spacing w:before="360"/>
      <w:ind w:left="1134" w:hanging="1134"/>
      <w:outlineLvl w:val="0"/>
    </w:pPr>
    <w:rPr>
      <w:b/>
      <w:color w:val="000080"/>
      <w:sz w:val="28"/>
    </w:rPr>
  </w:style>
  <w:style w:type="paragraph" w:styleId="Heading2">
    <w:name w:val="heading 2"/>
    <w:basedOn w:val="Normal"/>
    <w:next w:val="Normal"/>
    <w:qFormat/>
    <w:rsid w:val="006B7086"/>
    <w:pPr>
      <w:keepNext/>
      <w:ind w:firstLine="360"/>
      <w:outlineLvl w:val="1"/>
    </w:pPr>
    <w:rPr>
      <w:vanish/>
    </w:rPr>
  </w:style>
  <w:style w:type="paragraph" w:styleId="Heading3">
    <w:name w:val="heading 3"/>
    <w:basedOn w:val="Normal"/>
    <w:next w:val="Normal"/>
    <w:qFormat/>
    <w:rsid w:val="006B7086"/>
    <w:pPr>
      <w:keepNext/>
      <w:pBdr>
        <w:bottom w:val="single" w:sz="6" w:space="0" w:color="auto"/>
      </w:pBdr>
      <w:tabs>
        <w:tab w:val="right" w:pos="9580"/>
      </w:tabs>
      <w:spacing w:before="600" w:after="40" w:line="360" w:lineRule="atLeast"/>
      <w:ind w:left="2260" w:right="72" w:hanging="1693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9C30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B708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6B7086"/>
    <w:pPr>
      <w:tabs>
        <w:tab w:val="center" w:pos="4320"/>
        <w:tab w:val="right" w:pos="8640"/>
      </w:tabs>
    </w:pPr>
  </w:style>
  <w:style w:type="paragraph" w:customStyle="1" w:styleId="exercises">
    <w:name w:val="exercises"/>
    <w:basedOn w:val="Normal"/>
    <w:rsid w:val="006B7086"/>
    <w:pPr>
      <w:tabs>
        <w:tab w:val="right" w:pos="10260"/>
      </w:tabs>
      <w:spacing w:before="240" w:line="260" w:lineRule="atLeast"/>
      <w:ind w:left="547" w:hanging="547"/>
      <w:jc w:val="both"/>
    </w:pPr>
  </w:style>
  <w:style w:type="paragraph" w:customStyle="1" w:styleId="CAExamples">
    <w:name w:val="CA Examples"/>
    <w:basedOn w:val="Normal"/>
    <w:rsid w:val="006B7086"/>
    <w:pPr>
      <w:spacing w:before="240" w:line="240" w:lineRule="auto"/>
      <w:ind w:left="1940" w:hanging="1660"/>
      <w:jc w:val="both"/>
    </w:pPr>
    <w:rPr>
      <w:sz w:val="36"/>
    </w:rPr>
  </w:style>
  <w:style w:type="paragraph" w:styleId="DocumentMap">
    <w:name w:val="Document Map"/>
    <w:basedOn w:val="Normal"/>
    <w:semiHidden/>
    <w:rsid w:val="006B7086"/>
    <w:pPr>
      <w:shd w:val="clear" w:color="auto" w:fill="000080"/>
    </w:pPr>
    <w:rPr>
      <w:rFonts w:ascii="Geneva" w:hAnsi="Geneva"/>
    </w:rPr>
  </w:style>
  <w:style w:type="paragraph" w:customStyle="1" w:styleId="exercise2">
    <w:name w:val="exercise2"/>
    <w:basedOn w:val="exercises"/>
    <w:rsid w:val="006B7086"/>
    <w:pPr>
      <w:spacing w:before="60" w:line="240" w:lineRule="auto"/>
      <w:ind w:left="720"/>
    </w:pPr>
  </w:style>
  <w:style w:type="character" w:styleId="PageNumber">
    <w:name w:val="page number"/>
    <w:basedOn w:val="DefaultParagraphFont"/>
    <w:rsid w:val="006B7086"/>
  </w:style>
  <w:style w:type="paragraph" w:customStyle="1" w:styleId="solution">
    <w:name w:val="solution"/>
    <w:basedOn w:val="Normal"/>
    <w:rsid w:val="006B7086"/>
    <w:pPr>
      <w:spacing w:before="20" w:line="240" w:lineRule="auto"/>
    </w:pPr>
    <w:rPr>
      <w:rFonts w:ascii="Monaco" w:hAnsi="Monaco"/>
      <w:b/>
      <w:sz w:val="20"/>
    </w:rPr>
  </w:style>
  <w:style w:type="paragraph" w:customStyle="1" w:styleId="Solution0">
    <w:name w:val="Solution"/>
    <w:basedOn w:val="Normal"/>
    <w:rsid w:val="006B7086"/>
    <w:pPr>
      <w:spacing w:before="40" w:line="240" w:lineRule="exact"/>
      <w:ind w:left="560"/>
    </w:pPr>
    <w:rPr>
      <w:rFonts w:ascii="Helvetica" w:hAnsi="Helvetica"/>
      <w:b/>
      <w:sz w:val="18"/>
      <w:u w:val="single"/>
    </w:rPr>
  </w:style>
  <w:style w:type="paragraph" w:customStyle="1" w:styleId="Bildbeschriftung">
    <w:name w:val="Bildbeschriftung"/>
    <w:basedOn w:val="Normal"/>
    <w:next w:val="Normal"/>
    <w:rsid w:val="006B7086"/>
    <w:pPr>
      <w:spacing w:before="60" w:after="80" w:line="320" w:lineRule="exact"/>
      <w:jc w:val="center"/>
    </w:pPr>
    <w:rPr>
      <w:rFonts w:ascii="Geneva" w:hAnsi="Geneva"/>
      <w:sz w:val="20"/>
    </w:rPr>
  </w:style>
  <w:style w:type="paragraph" w:customStyle="1" w:styleId="Bild">
    <w:name w:val="Bild"/>
    <w:basedOn w:val="Normal"/>
    <w:next w:val="Bildbeschriftung"/>
    <w:rsid w:val="006B7086"/>
    <w:pPr>
      <w:keepNext/>
      <w:spacing w:before="60" w:line="240" w:lineRule="auto"/>
      <w:jc w:val="center"/>
    </w:pPr>
    <w:rPr>
      <w:rFonts w:ascii="Times" w:hAnsi="Times"/>
      <w:sz w:val="20"/>
    </w:rPr>
  </w:style>
  <w:style w:type="paragraph" w:styleId="Title">
    <w:name w:val="Title"/>
    <w:basedOn w:val="Normal"/>
    <w:qFormat/>
    <w:rsid w:val="006B7086"/>
    <w:pPr>
      <w:jc w:val="center"/>
    </w:pPr>
    <w:rPr>
      <w:b/>
      <w:sz w:val="20"/>
    </w:rPr>
  </w:style>
  <w:style w:type="paragraph" w:styleId="BodyTextIndent">
    <w:name w:val="Body Text Indent"/>
    <w:basedOn w:val="Normal"/>
    <w:rsid w:val="006B7086"/>
    <w:pPr>
      <w:tabs>
        <w:tab w:val="left" w:pos="4590"/>
        <w:tab w:val="left" w:pos="8640"/>
      </w:tabs>
      <w:spacing w:before="60" w:after="60" w:line="240" w:lineRule="auto"/>
      <w:ind w:left="540" w:hanging="540"/>
    </w:pPr>
    <w:rPr>
      <w:b/>
      <w:bCs/>
    </w:rPr>
  </w:style>
  <w:style w:type="character" w:styleId="Hyperlink">
    <w:name w:val="Hyperlink"/>
    <w:rsid w:val="006B7086"/>
    <w:rPr>
      <w:color w:val="0000FF"/>
      <w:u w:val="single"/>
    </w:rPr>
  </w:style>
  <w:style w:type="paragraph" w:styleId="NormalWeb">
    <w:name w:val="Normal (Web)"/>
    <w:basedOn w:val="Normal"/>
    <w:rsid w:val="006B7086"/>
    <w:pPr>
      <w:spacing w:before="100" w:beforeAutospacing="1" w:after="100" w:afterAutospacing="1" w:line="240" w:lineRule="auto"/>
    </w:pPr>
    <w:rPr>
      <w:szCs w:val="24"/>
    </w:rPr>
  </w:style>
  <w:style w:type="character" w:styleId="FollowedHyperlink">
    <w:name w:val="FollowedHyperlink"/>
    <w:rsid w:val="006B7086"/>
    <w:rPr>
      <w:color w:val="800080"/>
      <w:u w:val="single"/>
    </w:rPr>
  </w:style>
  <w:style w:type="paragraph" w:customStyle="1" w:styleId="programs">
    <w:name w:val="programs"/>
    <w:basedOn w:val="exercises"/>
    <w:rsid w:val="006B7086"/>
    <w:pPr>
      <w:tabs>
        <w:tab w:val="left" w:pos="1080"/>
        <w:tab w:val="left" w:pos="1710"/>
        <w:tab w:val="left" w:pos="2250"/>
        <w:tab w:val="left" w:pos="2790"/>
        <w:tab w:val="left" w:pos="5130"/>
      </w:tabs>
      <w:spacing w:before="20" w:after="20" w:line="240" w:lineRule="auto"/>
      <w:ind w:firstLine="0"/>
    </w:pPr>
    <w:rPr>
      <w:rFonts w:ascii="Arial" w:hAnsi="Arial"/>
      <w:sz w:val="20"/>
      <w:szCs w:val="25"/>
    </w:rPr>
  </w:style>
  <w:style w:type="paragraph" w:styleId="ListBullet">
    <w:name w:val="List Bullet"/>
    <w:basedOn w:val="Normal"/>
    <w:autoRedefine/>
    <w:rsid w:val="006B7086"/>
    <w:pPr>
      <w:numPr>
        <w:numId w:val="18"/>
      </w:numPr>
    </w:pPr>
  </w:style>
  <w:style w:type="paragraph" w:styleId="BodyTextIndent2">
    <w:name w:val="Body Text Indent 2"/>
    <w:basedOn w:val="Normal"/>
    <w:rsid w:val="006B7086"/>
    <w:pPr>
      <w:spacing w:before="80"/>
      <w:ind w:left="357" w:hanging="357"/>
    </w:pPr>
  </w:style>
  <w:style w:type="paragraph" w:customStyle="1" w:styleId="exercisessub">
    <w:name w:val="exercises sub"/>
    <w:basedOn w:val="exercises"/>
    <w:rsid w:val="006B7086"/>
    <w:pPr>
      <w:tabs>
        <w:tab w:val="clear" w:pos="10260"/>
        <w:tab w:val="left" w:pos="567"/>
        <w:tab w:val="left" w:pos="5760"/>
        <w:tab w:val="left" w:pos="8100"/>
        <w:tab w:val="right" w:pos="9639"/>
      </w:tabs>
      <w:spacing w:before="120"/>
      <w:ind w:left="567" w:hanging="567"/>
    </w:pPr>
  </w:style>
  <w:style w:type="paragraph" w:styleId="BodyText">
    <w:name w:val="Body Text"/>
    <w:basedOn w:val="Normal"/>
    <w:rsid w:val="006B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</w:style>
  <w:style w:type="paragraph" w:styleId="HTMLPreformatted">
    <w:name w:val="HTML Preformatted"/>
    <w:basedOn w:val="Normal"/>
    <w:rsid w:val="006B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SimSun" w:hAnsi="Courier New" w:cs="Courier New"/>
      <w:color w:val="000000"/>
      <w:sz w:val="20"/>
      <w:lang w:eastAsia="zh-CN"/>
    </w:rPr>
  </w:style>
  <w:style w:type="paragraph" w:customStyle="1" w:styleId="programExercise">
    <w:name w:val="programExercise"/>
    <w:basedOn w:val="programs"/>
    <w:rsid w:val="00B644AC"/>
    <w:pPr>
      <w:shd w:val="clear" w:color="auto" w:fill="E6E6E6"/>
      <w:tabs>
        <w:tab w:val="clear" w:pos="10260"/>
        <w:tab w:val="left" w:pos="3240"/>
        <w:tab w:val="left" w:pos="3780"/>
        <w:tab w:val="left" w:pos="4320"/>
        <w:tab w:val="left" w:pos="4680"/>
        <w:tab w:val="right" w:pos="9356"/>
      </w:tabs>
      <w:spacing w:before="60"/>
      <w:ind w:left="567"/>
      <w:jc w:val="left"/>
    </w:pPr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A77DC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7DC2"/>
    <w:rPr>
      <w:sz w:val="16"/>
      <w:szCs w:val="16"/>
    </w:rPr>
  </w:style>
  <w:style w:type="paragraph" w:styleId="CommentText">
    <w:name w:val="annotation text"/>
    <w:basedOn w:val="Normal"/>
    <w:semiHidden/>
    <w:rsid w:val="00A77DC2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7DC2"/>
    <w:rPr>
      <w:b/>
      <w:bCs/>
    </w:rPr>
  </w:style>
  <w:style w:type="character" w:styleId="Emphasis">
    <w:name w:val="Emphasis"/>
    <w:uiPriority w:val="20"/>
    <w:qFormat/>
    <w:rsid w:val="006D31E4"/>
    <w:rPr>
      <w:i/>
      <w:iCs/>
    </w:rPr>
  </w:style>
  <w:style w:type="character" w:customStyle="1" w:styleId="Heading1Char">
    <w:name w:val="Heading 1 Char"/>
    <w:link w:val="Heading1"/>
    <w:rsid w:val="00B871F1"/>
    <w:rPr>
      <w:rFonts w:ascii="Times New Roman" w:hAnsi="Times New Roman"/>
      <w:b/>
      <w:color w:val="000080"/>
      <w:sz w:val="28"/>
      <w:lang w:eastAsia="en-US"/>
    </w:rPr>
  </w:style>
  <w:style w:type="character" w:customStyle="1" w:styleId="apple-style-span">
    <w:name w:val="apple-style-span"/>
    <w:basedOn w:val="DefaultParagraphFont"/>
    <w:rsid w:val="0039359D"/>
  </w:style>
  <w:style w:type="character" w:customStyle="1" w:styleId="apple-converted-space">
    <w:name w:val="apple-converted-space"/>
    <w:basedOn w:val="DefaultParagraphFont"/>
    <w:rsid w:val="0039359D"/>
  </w:style>
  <w:style w:type="paragraph" w:styleId="ListParagraph">
    <w:name w:val="List Paragraph"/>
    <w:basedOn w:val="Normal"/>
    <w:uiPriority w:val="34"/>
    <w:qFormat/>
    <w:rsid w:val="008D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414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ASU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CSE445/598</dc:subject>
  <dc:creator>Dr. Yinong Chen</dc:creator>
  <cp:lastModifiedBy>school</cp:lastModifiedBy>
  <cp:revision>6</cp:revision>
  <cp:lastPrinted>2014-03-28T19:05:00Z</cp:lastPrinted>
  <dcterms:created xsi:type="dcterms:W3CDTF">2014-11-14T18:09:00Z</dcterms:created>
  <dcterms:modified xsi:type="dcterms:W3CDTF">2015-04-12T00:16:00Z</dcterms:modified>
</cp:coreProperties>
</file>